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4.xml><?xml version="1.0" encoding="utf-8"?>
<ds:datastoreItem xmlns:ds="http://schemas.openxmlformats.org/officeDocument/2006/customXml" ds:itemID="{3606376D-8B9E-4D3B-8B66-E0D980A0E0F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0x010100CD0C34EC6C9F5D4FAC2725F77BA17F6E</vt:lpwstr>
  </property>
</Properties>
</file>